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D179" w14:textId="1F3F1A83" w:rsidR="00410F37" w:rsidRPr="00424996" w:rsidRDefault="00960F71">
      <w:pPr>
        <w:rPr>
          <w:rFonts w:ascii="Montserrat" w:hAnsi="Montserrat" w:cs="Poppins"/>
          <w:sz w:val="16"/>
          <w:szCs w:val="15"/>
          <w:lang w:bidi="fa-IR"/>
        </w:rPr>
      </w:pPr>
      <w:r w:rsidRPr="00424996">
        <w:rPr>
          <w:rFonts w:ascii="Montserrat" w:hAnsi="Montserrat" w:cs="Poppins"/>
          <w:noProof/>
          <w:sz w:val="16"/>
          <w:szCs w:val="15"/>
          <w:lang w:val="en-AU" w:eastAsia="en-AU" w:bidi="ar-SA"/>
        </w:rPr>
        <w:drawing>
          <wp:anchor distT="0" distB="0" distL="114300" distR="114300" simplePos="0" relativeHeight="251658240" behindDoc="1" locked="1" layoutInCell="1" allowOverlap="1" wp14:anchorId="091546CA" wp14:editId="3B2753CF">
            <wp:simplePos x="0" y="0"/>
            <wp:positionH relativeFrom="page">
              <wp:posOffset>0</wp:posOffset>
            </wp:positionH>
            <wp:positionV relativeFrom="paragraph">
              <wp:posOffset>-457200</wp:posOffset>
            </wp:positionV>
            <wp:extent cx="7776434" cy="1005840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43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1"/>
        <w:gridCol w:w="3507"/>
        <w:gridCol w:w="453"/>
        <w:gridCol w:w="2859"/>
        <w:gridCol w:w="17"/>
      </w:tblGrid>
      <w:tr w:rsidR="00066AA8" w:rsidRPr="00424996" w14:paraId="0BFA9C2D" w14:textId="77777777" w:rsidTr="00E92AE0">
        <w:trPr>
          <w:trHeight w:val="1809"/>
        </w:trPr>
        <w:tc>
          <w:tcPr>
            <w:tcW w:w="1834" w:type="pct"/>
          </w:tcPr>
          <w:p w14:paraId="072472A3" w14:textId="6A014F29" w:rsidR="00536DA9" w:rsidRPr="00424996" w:rsidRDefault="00536DA9" w:rsidP="00536DA9">
            <w:pPr>
              <w:pStyle w:val="Title"/>
              <w:rPr>
                <w:rFonts w:ascii="Montserrat" w:hAnsi="Montserrat" w:cs="Poppins"/>
                <w:spacing w:val="0"/>
                <w:sz w:val="72"/>
                <w:szCs w:val="72"/>
              </w:rPr>
            </w:pPr>
            <w:r w:rsidRPr="00424996">
              <w:rPr>
                <w:rFonts w:ascii="Montserrat" w:hAnsi="Montserrat" w:cs="Poppins"/>
                <w:spacing w:val="0"/>
                <w:sz w:val="72"/>
                <w:szCs w:val="72"/>
              </w:rPr>
              <w:t>Rastin Alizadeh</w:t>
            </w:r>
          </w:p>
        </w:tc>
        <w:tc>
          <w:tcPr>
            <w:tcW w:w="3166" w:type="pct"/>
            <w:gridSpan w:val="4"/>
            <w:vAlign w:val="bottom"/>
          </w:tcPr>
          <w:p w14:paraId="0FD2C208" w14:textId="77777777" w:rsidR="00424996" w:rsidRPr="00424996" w:rsidRDefault="00536DA9" w:rsidP="00424996">
            <w:pPr>
              <w:pStyle w:val="Subtitle"/>
              <w:spacing w:line="276" w:lineRule="auto"/>
              <w:rPr>
                <w:rFonts w:ascii="Montserrat Medium" w:hAnsi="Montserrat Medium" w:cs="Poppins"/>
                <w:sz w:val="21"/>
                <w:szCs w:val="13"/>
              </w:rPr>
            </w:pPr>
            <w:r w:rsidRPr="00424996">
              <w:rPr>
                <w:rFonts w:ascii="Montserrat Medium" w:hAnsi="Montserrat Medium" w:cs="Poppins"/>
                <w:sz w:val="21"/>
                <w:szCs w:val="13"/>
              </w:rPr>
              <w:t>DEVELOPER &amp; DESIGNER</w:t>
            </w:r>
          </w:p>
          <w:p w14:paraId="1C4E896B" w14:textId="54B71CA5" w:rsidR="00066AA8" w:rsidRPr="00424996" w:rsidRDefault="006C4B26" w:rsidP="00EC2F3D">
            <w:pPr>
              <w:pStyle w:val="Subtitle"/>
              <w:spacing w:line="276" w:lineRule="auto"/>
              <w:jc w:val="lowKashida"/>
              <w:rPr>
                <w:rFonts w:ascii="Montserrat Medium" w:hAnsi="Montserrat Medium" w:cs="Poppins"/>
                <w:sz w:val="22"/>
                <w:szCs w:val="15"/>
                <w:rtl/>
              </w:rPr>
            </w:pPr>
            <w:r w:rsidRPr="00424996">
              <w:rPr>
                <w:rFonts w:ascii="Montserrat" w:hAnsi="Montserrat" w:cs="Poppins"/>
                <w:sz w:val="13"/>
                <w:szCs w:val="13"/>
              </w:rPr>
              <w:t>I am a motivated and creative software developer with experience in web development, programming, and digital design. I enjoy tackling challenging problems, learning new technologies, and delivering innovative solutions that combine functionality and creativity.</w:t>
            </w:r>
          </w:p>
        </w:tc>
      </w:tr>
      <w:tr w:rsidR="00B043D4" w:rsidRPr="00424996" w14:paraId="04CC3685" w14:textId="77777777" w:rsidTr="009D66EC">
        <w:trPr>
          <w:trHeight w:val="100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5728104" w14:textId="77777777" w:rsidR="00B043D4" w:rsidRPr="00424996" w:rsidRDefault="00B043D4" w:rsidP="006C4B26">
            <w:pPr>
              <w:rPr>
                <w:rFonts w:ascii="Montserrat" w:hAnsi="Montserrat" w:cs="Poppins"/>
                <w:sz w:val="16"/>
                <w:szCs w:val="15"/>
                <w:lang w:bidi="fa-IR"/>
              </w:rPr>
            </w:pPr>
          </w:p>
        </w:tc>
      </w:tr>
      <w:tr w:rsidR="007A466D" w:rsidRPr="00424996" w14:paraId="091C2669" w14:textId="77777777" w:rsidTr="00C5395C">
        <w:trPr>
          <w:gridAfter w:val="1"/>
          <w:wAfter w:w="8" w:type="pct"/>
          <w:trHeight w:val="314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0054E8E3" w14:textId="1B235F5F" w:rsidR="007A466D" w:rsidRPr="00424996" w:rsidRDefault="00D45538" w:rsidP="0087760D">
            <w:pPr>
              <w:pStyle w:val="Heading1"/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T</w:t>
            </w:r>
            <w:r w:rsidR="00536DA9" w:rsidRPr="00424996">
              <w:rPr>
                <w:rFonts w:ascii="Montserrat" w:hAnsi="Montserrat" w:cs="Poppins"/>
                <w:sz w:val="16"/>
                <w:szCs w:val="15"/>
              </w:rPr>
              <w:t>he</w:t>
            </w:r>
            <w:r>
              <w:rPr>
                <w:rFonts w:ascii="Montserrat" w:hAnsi="Montserrat" w:cs="Poppins"/>
                <w:sz w:val="16"/>
                <w:szCs w:val="15"/>
              </w:rPr>
              <w:t>R</w:t>
            </w:r>
            <w:r w:rsidR="00536DA9" w:rsidRPr="00424996">
              <w:rPr>
                <w:rFonts w:ascii="Montserrat" w:hAnsi="Montserrat" w:cs="Poppins"/>
                <w:sz w:val="16"/>
                <w:szCs w:val="15"/>
              </w:rPr>
              <w:t>eal</w:t>
            </w:r>
            <w:r>
              <w:rPr>
                <w:rFonts w:ascii="Montserrat" w:hAnsi="Montserrat" w:cs="Poppins"/>
                <w:sz w:val="16"/>
                <w:szCs w:val="15"/>
              </w:rPr>
              <w:t>S</w:t>
            </w:r>
            <w:r w:rsidR="00536DA9" w:rsidRPr="00424996">
              <w:rPr>
                <w:rFonts w:ascii="Montserrat" w:hAnsi="Montserrat" w:cs="Poppins"/>
                <w:sz w:val="16"/>
                <w:szCs w:val="15"/>
              </w:rPr>
              <w:t>eyed@gmail.com</w:t>
            </w:r>
          </w:p>
        </w:tc>
        <w:tc>
          <w:tcPr>
            <w:tcW w:w="162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321D9370" w14:textId="5AB6AB59" w:rsidR="007A466D" w:rsidRPr="00424996" w:rsidRDefault="00536DA9" w:rsidP="0087760D">
            <w:pPr>
              <w:pStyle w:val="Heading1"/>
              <w:rPr>
                <w:rFonts w:ascii="Montserrat" w:hAnsi="Montserrat" w:cs="Poppins"/>
                <w:sz w:val="16"/>
                <w:szCs w:val="15"/>
              </w:rPr>
            </w:pPr>
            <w:r w:rsidRPr="00424996">
              <w:rPr>
                <w:rFonts w:ascii="Montserrat" w:hAnsi="Montserrat" w:cs="Poppins"/>
                <w:sz w:val="16"/>
                <w:szCs w:val="15"/>
              </w:rPr>
              <w:t>+98 933 300 6301</w:t>
            </w:r>
          </w:p>
        </w:tc>
        <w:tc>
          <w:tcPr>
            <w:tcW w:w="1534" w:type="pct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9CF19C3" w14:textId="6C25FB71" w:rsidR="007A466D" w:rsidRPr="00424996" w:rsidRDefault="00536DA9" w:rsidP="0087760D">
            <w:pPr>
              <w:pStyle w:val="Heading1"/>
              <w:rPr>
                <w:rFonts w:ascii="Montserrat" w:hAnsi="Montserrat" w:cs="Poppins"/>
                <w:sz w:val="16"/>
                <w:szCs w:val="15"/>
              </w:rPr>
            </w:pPr>
            <w:proofErr w:type="gramStart"/>
            <w:r w:rsidRPr="00424996">
              <w:rPr>
                <w:rFonts w:ascii="Montserrat" w:hAnsi="Montserrat" w:cs="Poppins"/>
                <w:sz w:val="16"/>
                <w:szCs w:val="15"/>
              </w:rPr>
              <w:t>Kashan ,</w:t>
            </w:r>
            <w:proofErr w:type="gramEnd"/>
            <w:r w:rsidRPr="00424996">
              <w:rPr>
                <w:rFonts w:ascii="Montserrat" w:hAnsi="Montserrat" w:cs="Poppins"/>
                <w:sz w:val="16"/>
                <w:szCs w:val="15"/>
              </w:rPr>
              <w:t xml:space="preserve"> IRAN</w:t>
            </w:r>
          </w:p>
        </w:tc>
      </w:tr>
      <w:tr w:rsidR="002B2EBE" w:rsidRPr="00424996" w14:paraId="0E6B2249" w14:textId="77777777" w:rsidTr="009D66EC">
        <w:trPr>
          <w:trHeight w:val="26"/>
        </w:trPr>
        <w:tc>
          <w:tcPr>
            <w:tcW w:w="1834" w:type="pct"/>
            <w:tcBorders>
              <w:top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305B1C1B" w14:textId="77777777" w:rsidR="002B2EBE" w:rsidRPr="00424996" w:rsidRDefault="002B2EBE" w:rsidP="002B2EBE">
            <w:pPr>
              <w:rPr>
                <w:rFonts w:ascii="Montserrat" w:hAnsi="Montserrat" w:cs="Poppins"/>
                <w:sz w:val="16"/>
                <w:szCs w:val="15"/>
              </w:rPr>
            </w:pPr>
          </w:p>
        </w:tc>
        <w:tc>
          <w:tcPr>
            <w:tcW w:w="3166" w:type="pct"/>
            <w:gridSpan w:val="4"/>
            <w:tcBorders>
              <w:top w:val="single" w:sz="4" w:space="0" w:color="000000" w:themeColor="text1"/>
            </w:tcBorders>
          </w:tcPr>
          <w:p w14:paraId="3251FD31" w14:textId="77777777" w:rsidR="002B2EBE" w:rsidRPr="00424996" w:rsidRDefault="002B2EBE" w:rsidP="002B2EBE">
            <w:pPr>
              <w:rPr>
                <w:rFonts w:ascii="Montserrat" w:hAnsi="Montserrat" w:cs="Poppins"/>
                <w:sz w:val="16"/>
              </w:rPr>
            </w:pPr>
          </w:p>
        </w:tc>
      </w:tr>
      <w:tr w:rsidR="007A466D" w:rsidRPr="00424996" w14:paraId="708EC446" w14:textId="77777777" w:rsidTr="0000639A">
        <w:trPr>
          <w:trHeight w:val="342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0C150929" w14:textId="4FDEBA48" w:rsidR="007A466D" w:rsidRPr="00424996" w:rsidRDefault="007A466D" w:rsidP="00CF677A">
            <w:pPr>
              <w:pStyle w:val="Subtitle"/>
              <w:rPr>
                <w:rFonts w:ascii="Montserrat" w:hAnsi="Montserrat" w:cs="Poppins"/>
                <w:sz w:val="22"/>
                <w:szCs w:val="15"/>
              </w:rPr>
            </w:pPr>
          </w:p>
        </w:tc>
        <w:tc>
          <w:tcPr>
            <w:tcW w:w="3166" w:type="pct"/>
            <w:gridSpan w:val="4"/>
          </w:tcPr>
          <w:p w14:paraId="09111CE9" w14:textId="1349A8B4" w:rsidR="007A466D" w:rsidRPr="00424996" w:rsidRDefault="00000000" w:rsidP="00CF677A">
            <w:pPr>
              <w:pStyle w:val="Subtitle"/>
              <w:rPr>
                <w:rFonts w:ascii="Montserrat" w:hAnsi="Montserrat" w:cs="Poppins"/>
                <w:sz w:val="22"/>
                <w:szCs w:val="15"/>
              </w:rPr>
            </w:pPr>
            <w:sdt>
              <w:sdtPr>
                <w:rPr>
                  <w:rFonts w:ascii="Montserrat" w:hAnsi="Montserrat" w:cs="Poppins"/>
                  <w:sz w:val="22"/>
                  <w:szCs w:val="15"/>
                </w:rPr>
                <w:id w:val="-1403365644"/>
                <w:placeholder>
                  <w:docPart w:val="47F3220250FB45A894B37363E4D8A418"/>
                </w:placeholder>
                <w:temporary/>
                <w:showingPlcHdr/>
                <w15:appearance w15:val="hidden"/>
              </w:sdtPr>
              <w:sdtContent>
                <w:r w:rsidR="00CF677A" w:rsidRPr="00D45538">
                  <w:rPr>
                    <w:rFonts w:ascii="Montserrat SemiBold" w:hAnsi="Montserrat SemiBold" w:cs="Poppins"/>
                    <w:b/>
                    <w:bCs/>
                    <w:sz w:val="22"/>
                    <w:szCs w:val="15"/>
                  </w:rPr>
                  <w:t>EXPERIENCE</w:t>
                </w:r>
              </w:sdtContent>
            </w:sdt>
          </w:p>
        </w:tc>
      </w:tr>
      <w:tr w:rsidR="00CF677A" w:rsidRPr="00424996" w14:paraId="07862BEA" w14:textId="77777777" w:rsidTr="0000639A">
        <w:trPr>
          <w:trHeight w:val="1530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71ED2771" w14:textId="7CD71932" w:rsidR="00CF677A" w:rsidRPr="00424996" w:rsidRDefault="00C474B3" w:rsidP="00CF677A">
            <w:pPr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Dec 2020 - Current</w:t>
            </w:r>
          </w:p>
        </w:tc>
        <w:tc>
          <w:tcPr>
            <w:tcW w:w="3166" w:type="pct"/>
            <w:gridSpan w:val="4"/>
          </w:tcPr>
          <w:p w14:paraId="1245576F" w14:textId="7390CD6E" w:rsidR="00CF677A" w:rsidRPr="00424996" w:rsidRDefault="0042480F" w:rsidP="0000639A">
            <w:pPr>
              <w:pStyle w:val="Heading2"/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Web &amp; PWA Development,</w:t>
            </w:r>
            <w:r w:rsidR="00CF677A" w:rsidRPr="00424996">
              <w:rPr>
                <w:rFonts w:ascii="Montserrat" w:hAnsi="Montserrat" w:cs="Poppins"/>
                <w:sz w:val="16"/>
                <w:szCs w:val="15"/>
              </w:rPr>
              <w:t xml:space="preserve"> </w:t>
            </w:r>
            <w:r>
              <w:rPr>
                <w:rStyle w:val="Italics"/>
                <w:rFonts w:ascii="Montserrat" w:hAnsi="Montserrat" w:cs="Poppins"/>
                <w:sz w:val="16"/>
                <w:szCs w:val="15"/>
              </w:rPr>
              <w:t>HTML</w:t>
            </w:r>
            <w:r w:rsidR="0089655A"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|</w:t>
            </w:r>
            <w:r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CSS</w:t>
            </w:r>
            <w:r w:rsidR="0089655A"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| </w:t>
            </w:r>
            <w:r>
              <w:rPr>
                <w:rStyle w:val="Italics"/>
                <w:rFonts w:ascii="Montserrat" w:hAnsi="Montserrat" w:cs="Poppins"/>
                <w:sz w:val="16"/>
                <w:szCs w:val="15"/>
              </w:rPr>
              <w:t>JavaScript</w:t>
            </w:r>
            <w:r w:rsidR="0089655A"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| </w:t>
            </w:r>
            <w:r>
              <w:rPr>
                <w:rStyle w:val="Italics"/>
                <w:rFonts w:ascii="Montserrat" w:hAnsi="Montserrat" w:cs="Poppins"/>
                <w:sz w:val="16"/>
                <w:szCs w:val="15"/>
              </w:rPr>
              <w:t>WordPress</w:t>
            </w:r>
            <w:r w:rsidR="00CF677A" w:rsidRPr="00424996"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</w:t>
            </w:r>
          </w:p>
          <w:p w14:paraId="320F142F" w14:textId="380DA2C3" w:rsidR="00F05326" w:rsidRPr="005234E7" w:rsidRDefault="00EC2F3D" w:rsidP="00EC2F3D">
            <w:pPr>
              <w:pStyle w:val="p1"/>
              <w:spacing w:line="360" w:lineRule="auto"/>
              <w:jc w:val="lowKashida"/>
              <w:rPr>
                <w:rFonts w:ascii="Montserrat" w:hAnsi="Montserrat"/>
                <w:sz w:val="16"/>
                <w:szCs w:val="16"/>
              </w:rPr>
            </w:pPr>
            <w:r w:rsidRPr="00EC2F3D">
              <w:rPr>
                <w:rFonts w:ascii="Montserrat" w:hAnsi="Montserrat"/>
                <w:sz w:val="16"/>
                <w:szCs w:val="16"/>
              </w:rPr>
              <w:t xml:space="preserve">Built responsive, SEO-friendly websites for clients such as Maral Setareh, Shik Pooshan, Kimia Sport, Me-Too, and </w:t>
            </w:r>
            <w:proofErr w:type="spellStart"/>
            <w:r w:rsidRPr="00EC2F3D">
              <w:rPr>
                <w:rFonts w:ascii="Montserrat" w:hAnsi="Montserrat"/>
                <w:sz w:val="16"/>
                <w:szCs w:val="16"/>
              </w:rPr>
              <w:t>Gilan</w:t>
            </w:r>
            <w:proofErr w:type="spellEnd"/>
            <w:r w:rsidRPr="00EC2F3D">
              <w:rPr>
                <w:rFonts w:ascii="Montserrat" w:hAnsi="Montserrat"/>
                <w:sz w:val="16"/>
                <w:szCs w:val="16"/>
              </w:rPr>
              <w:t xml:space="preserve"> Tire. Delivered modern interfaces, optimized performance, and cross-platform compatibility to enhance user engagement.</w:t>
            </w:r>
          </w:p>
        </w:tc>
      </w:tr>
      <w:tr w:rsidR="00CF677A" w:rsidRPr="00424996" w14:paraId="6B12C67A" w14:textId="77777777" w:rsidTr="00E92AE0">
        <w:trPr>
          <w:trHeight w:val="189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6E8AA967" w14:textId="34BA5188" w:rsidR="00CF677A" w:rsidRPr="00424996" w:rsidRDefault="00C474B3" w:rsidP="00CF677A">
            <w:pPr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Mar 2020 - Current</w:t>
            </w:r>
          </w:p>
        </w:tc>
        <w:tc>
          <w:tcPr>
            <w:tcW w:w="3166" w:type="pct"/>
            <w:gridSpan w:val="4"/>
          </w:tcPr>
          <w:p w14:paraId="4170461F" w14:textId="39225385" w:rsidR="00CF677A" w:rsidRPr="00424996" w:rsidRDefault="0042480F" w:rsidP="0087760D">
            <w:pPr>
              <w:pStyle w:val="Heading2"/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Desktop-App Development,</w:t>
            </w:r>
            <w:r w:rsidR="00CF677A" w:rsidRPr="00424996">
              <w:rPr>
                <w:rFonts w:ascii="Montserrat" w:hAnsi="Montserrat" w:cs="Poppins"/>
                <w:sz w:val="16"/>
                <w:szCs w:val="15"/>
              </w:rPr>
              <w:t xml:space="preserve"> </w:t>
            </w:r>
            <w:r>
              <w:rPr>
                <w:rStyle w:val="Italics"/>
                <w:rFonts w:ascii="Montserrat" w:hAnsi="Montserrat" w:cs="Poppins"/>
                <w:sz w:val="16"/>
                <w:szCs w:val="15"/>
              </w:rPr>
              <w:t>Python</w:t>
            </w:r>
            <w:r w:rsidR="00CF677A" w:rsidRPr="00424996"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</w:t>
            </w:r>
          </w:p>
          <w:p w14:paraId="5891C3D6" w14:textId="69654265" w:rsidR="00F05326" w:rsidRPr="005234E7" w:rsidRDefault="00EC2F3D" w:rsidP="00EC2F3D">
            <w:pPr>
              <w:pStyle w:val="p1"/>
              <w:spacing w:line="360" w:lineRule="auto"/>
              <w:jc w:val="lowKashida"/>
              <w:rPr>
                <w:rFonts w:ascii="Montserrat" w:hAnsi="Montserrat"/>
                <w:sz w:val="16"/>
                <w:szCs w:val="16"/>
              </w:rPr>
            </w:pPr>
            <w:r w:rsidRPr="00EC2F3D">
              <w:rPr>
                <w:rFonts w:ascii="Montserrat" w:hAnsi="Montserrat"/>
                <w:sz w:val="16"/>
                <w:szCs w:val="16"/>
              </w:rPr>
              <w:t xml:space="preserve">Developed desktop applications for projects like Toolbox, Epic Assistant, and </w:t>
            </w:r>
            <w:proofErr w:type="spellStart"/>
            <w:r w:rsidRPr="00EC2F3D">
              <w:rPr>
                <w:rFonts w:ascii="Montserrat" w:hAnsi="Montserrat"/>
                <w:sz w:val="16"/>
                <w:szCs w:val="16"/>
              </w:rPr>
              <w:t>Hooshify</w:t>
            </w:r>
            <w:proofErr w:type="spellEnd"/>
            <w:r w:rsidRPr="00EC2F3D">
              <w:rPr>
                <w:rFonts w:ascii="Montserrat" w:hAnsi="Montserrat"/>
                <w:sz w:val="16"/>
                <w:szCs w:val="16"/>
              </w:rPr>
              <w:t>. Focused on high performance, clean UI, and practical solutions that improved usability and workflow efficiency.</w:t>
            </w:r>
          </w:p>
        </w:tc>
      </w:tr>
      <w:tr w:rsidR="00CF677A" w:rsidRPr="00424996" w14:paraId="3719C8B6" w14:textId="77777777" w:rsidTr="00EC2F3D">
        <w:trPr>
          <w:trHeight w:val="3564"/>
        </w:trPr>
        <w:tc>
          <w:tcPr>
            <w:tcW w:w="1834" w:type="pct"/>
            <w:tcBorders>
              <w:bottom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2CB66EE9" w14:textId="3848D11C" w:rsidR="0042480F" w:rsidRDefault="00C474B3" w:rsidP="00CF677A">
            <w:pPr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Oct 2022 - Current</w:t>
            </w:r>
          </w:p>
          <w:p w14:paraId="6B18C5DA" w14:textId="77777777" w:rsidR="0042480F" w:rsidRDefault="0042480F" w:rsidP="00CF677A">
            <w:pPr>
              <w:rPr>
                <w:rFonts w:ascii="Montserrat" w:hAnsi="Montserrat" w:cs="Poppins"/>
                <w:sz w:val="16"/>
                <w:szCs w:val="15"/>
              </w:rPr>
            </w:pPr>
          </w:p>
          <w:p w14:paraId="19FC4934" w14:textId="77777777" w:rsidR="0042480F" w:rsidRDefault="0042480F" w:rsidP="00CF677A">
            <w:pPr>
              <w:rPr>
                <w:rFonts w:ascii="Montserrat" w:hAnsi="Montserrat" w:cs="Poppins"/>
                <w:sz w:val="16"/>
                <w:szCs w:val="15"/>
              </w:rPr>
            </w:pPr>
          </w:p>
          <w:p w14:paraId="6F730680" w14:textId="2033DDC3" w:rsidR="00C474B3" w:rsidRDefault="00C474B3" w:rsidP="00CF677A">
            <w:pPr>
              <w:rPr>
                <w:rFonts w:ascii="Montserrat" w:hAnsi="Montserrat" w:cs="Poppins"/>
                <w:sz w:val="16"/>
                <w:szCs w:val="15"/>
                <w:rtl/>
                <w:lang w:bidi="fa-IR"/>
              </w:rPr>
            </w:pPr>
          </w:p>
          <w:p w14:paraId="2AC9B8BE" w14:textId="77777777" w:rsidR="00EC2F3D" w:rsidRDefault="00EC2F3D" w:rsidP="00CF677A">
            <w:pPr>
              <w:rPr>
                <w:rFonts w:ascii="Montserrat" w:hAnsi="Montserrat" w:cs="Poppins"/>
                <w:sz w:val="16"/>
                <w:szCs w:val="15"/>
                <w:lang w:bidi="fa-IR"/>
              </w:rPr>
            </w:pPr>
          </w:p>
          <w:p w14:paraId="7376FE95" w14:textId="77777777" w:rsidR="0042480F" w:rsidRDefault="0042480F" w:rsidP="00EC2F3D">
            <w:pPr>
              <w:spacing w:line="480" w:lineRule="auto"/>
              <w:rPr>
                <w:rFonts w:ascii="Montserrat" w:hAnsi="Montserrat" w:cs="Poppins"/>
                <w:sz w:val="16"/>
                <w:szCs w:val="15"/>
              </w:rPr>
            </w:pPr>
          </w:p>
          <w:p w14:paraId="57664F4F" w14:textId="590CEA72" w:rsidR="0042480F" w:rsidRPr="00424996" w:rsidRDefault="00C474B3" w:rsidP="00EC2F3D">
            <w:pPr>
              <w:spacing w:line="480" w:lineRule="auto"/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Feb 2022 - Current</w:t>
            </w:r>
          </w:p>
        </w:tc>
        <w:tc>
          <w:tcPr>
            <w:tcW w:w="3166" w:type="pct"/>
            <w:gridSpan w:val="4"/>
            <w:tcBorders>
              <w:bottom w:val="single" w:sz="4" w:space="0" w:color="auto"/>
            </w:tcBorders>
          </w:tcPr>
          <w:p w14:paraId="43899F81" w14:textId="58316EF2" w:rsidR="005D2E4F" w:rsidRPr="00424996" w:rsidRDefault="0042480F" w:rsidP="0087760D">
            <w:pPr>
              <w:pStyle w:val="Heading2"/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Bot Development,</w:t>
            </w:r>
            <w:r w:rsidR="005D2E4F" w:rsidRPr="00424996">
              <w:rPr>
                <w:rFonts w:ascii="Montserrat" w:hAnsi="Montserrat" w:cs="Poppins"/>
                <w:sz w:val="16"/>
                <w:szCs w:val="15"/>
              </w:rPr>
              <w:t xml:space="preserve"> </w:t>
            </w:r>
            <w:r>
              <w:rPr>
                <w:rStyle w:val="Italics"/>
                <w:rFonts w:ascii="Montserrat" w:hAnsi="Montserrat" w:cs="Poppins"/>
                <w:sz w:val="16"/>
                <w:szCs w:val="15"/>
              </w:rPr>
              <w:t>Python</w:t>
            </w:r>
            <w:r w:rsidR="0089655A"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| </w:t>
            </w:r>
            <w:r>
              <w:rPr>
                <w:rStyle w:val="Italics"/>
                <w:rFonts w:ascii="Montserrat" w:hAnsi="Montserrat" w:cs="Poppins"/>
                <w:sz w:val="16"/>
                <w:szCs w:val="15"/>
              </w:rPr>
              <w:t>JavaScript</w:t>
            </w:r>
            <w:r w:rsidR="005D2E4F" w:rsidRPr="00424996"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</w:t>
            </w:r>
          </w:p>
          <w:p w14:paraId="15D04ACF" w14:textId="77777777" w:rsidR="00EC2F3D" w:rsidRPr="00EC2F3D" w:rsidRDefault="00EC2F3D" w:rsidP="00EC2F3D">
            <w:pPr>
              <w:pStyle w:val="p1"/>
              <w:spacing w:line="360" w:lineRule="auto"/>
              <w:jc w:val="lowKashida"/>
              <w:rPr>
                <w:rFonts w:ascii="Montserrat" w:hAnsi="Montserrat"/>
                <w:sz w:val="16"/>
                <w:szCs w:val="16"/>
              </w:rPr>
            </w:pPr>
            <w:r w:rsidRPr="00EC2F3D">
              <w:rPr>
                <w:rFonts w:ascii="Montserrat" w:hAnsi="Montserrat"/>
                <w:sz w:val="16"/>
                <w:szCs w:val="16"/>
              </w:rPr>
              <w:t xml:space="preserve">Created advanced automation bots for projects including </w:t>
            </w:r>
            <w:proofErr w:type="spellStart"/>
            <w:r w:rsidRPr="00EC2F3D">
              <w:rPr>
                <w:rFonts w:ascii="Montserrat" w:hAnsi="Montserrat"/>
                <w:sz w:val="16"/>
                <w:szCs w:val="16"/>
              </w:rPr>
              <w:t>AlphA</w:t>
            </w:r>
            <w:proofErr w:type="spellEnd"/>
            <w:r w:rsidRPr="00EC2F3D">
              <w:rPr>
                <w:rFonts w:ascii="Montserrat" w:hAnsi="Montserrat"/>
                <w:sz w:val="16"/>
                <w:szCs w:val="16"/>
              </w:rPr>
              <w:t xml:space="preserve">-Bot, </w:t>
            </w:r>
            <w:proofErr w:type="spellStart"/>
            <w:r w:rsidRPr="00EC2F3D">
              <w:rPr>
                <w:rFonts w:ascii="Montserrat" w:hAnsi="Montserrat"/>
                <w:sz w:val="16"/>
                <w:szCs w:val="16"/>
              </w:rPr>
              <w:t>DeltA</w:t>
            </w:r>
            <w:proofErr w:type="spellEnd"/>
            <w:r w:rsidRPr="00EC2F3D">
              <w:rPr>
                <w:rFonts w:ascii="Montserrat" w:hAnsi="Montserrat"/>
                <w:sz w:val="16"/>
                <w:szCs w:val="16"/>
              </w:rPr>
              <w:t>-Bot, and BERMUDA. Specialized in Telegram and Discord bots, delivering seamless interaction, innovative features, and scalable automation systems.</w:t>
            </w:r>
          </w:p>
          <w:p w14:paraId="12F4AC97" w14:textId="365DF5B8" w:rsidR="0042480F" w:rsidRPr="00424996" w:rsidRDefault="0042480F" w:rsidP="0042480F">
            <w:pPr>
              <w:pStyle w:val="Heading2"/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Graphic</w:t>
            </w:r>
            <w:r w:rsidR="0000639A">
              <w:rPr>
                <w:rFonts w:ascii="Montserrat" w:hAnsi="Montserrat" w:cs="Poppins"/>
                <w:sz w:val="16"/>
                <w:szCs w:val="15"/>
              </w:rPr>
              <w:t xml:space="preserve"> </w:t>
            </w:r>
            <w:r w:rsidR="0000639A">
              <w:t>&amp; UI/UX</w:t>
            </w:r>
            <w:r>
              <w:rPr>
                <w:rFonts w:ascii="Montserrat" w:hAnsi="Montserrat" w:cs="Poppins"/>
                <w:sz w:val="16"/>
                <w:szCs w:val="15"/>
              </w:rPr>
              <w:t xml:space="preserve"> Design,</w:t>
            </w:r>
            <w:r w:rsidRPr="00424996">
              <w:rPr>
                <w:rFonts w:ascii="Montserrat" w:hAnsi="Montserrat" w:cs="Poppins"/>
                <w:sz w:val="16"/>
                <w:szCs w:val="15"/>
              </w:rPr>
              <w:t xml:space="preserve"> </w:t>
            </w:r>
            <w:r>
              <w:rPr>
                <w:rStyle w:val="Italics"/>
                <w:rFonts w:ascii="Montserrat" w:hAnsi="Montserrat" w:cs="Poppins"/>
                <w:sz w:val="16"/>
                <w:szCs w:val="15"/>
              </w:rPr>
              <w:t>Photoshop</w:t>
            </w:r>
            <w:r w:rsidR="0089655A"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| </w:t>
            </w:r>
            <w:r w:rsidR="0000639A">
              <w:rPr>
                <w:rStyle w:val="Italics"/>
                <w:rFonts w:ascii="Montserrat" w:hAnsi="Montserrat" w:cs="Poppins"/>
                <w:sz w:val="16"/>
                <w:szCs w:val="15"/>
              </w:rPr>
              <w:t>Illustrator</w:t>
            </w:r>
            <w:r w:rsidR="0089655A">
              <w:rPr>
                <w:rStyle w:val="Italics"/>
                <w:rFonts w:ascii="Montserrat" w:hAnsi="Montserrat" w:cs="Poppins"/>
                <w:sz w:val="16"/>
                <w:szCs w:val="15"/>
              </w:rPr>
              <w:t xml:space="preserve"> | </w:t>
            </w:r>
            <w:r w:rsidR="0000639A">
              <w:rPr>
                <w:rStyle w:val="Italics"/>
                <w:rFonts w:ascii="Montserrat" w:hAnsi="Montserrat" w:cs="Poppins"/>
                <w:sz w:val="16"/>
                <w:szCs w:val="15"/>
              </w:rPr>
              <w:t>Figma</w:t>
            </w:r>
          </w:p>
          <w:p w14:paraId="0AFD6BB6" w14:textId="4ED3F468" w:rsidR="009D66EC" w:rsidRPr="009D66EC" w:rsidRDefault="00EC2F3D" w:rsidP="00EC2F3D">
            <w:pPr>
              <w:pStyle w:val="p1"/>
              <w:spacing w:line="360" w:lineRule="auto"/>
              <w:jc w:val="lowKashida"/>
              <w:rPr>
                <w:rFonts w:ascii="Montserrat" w:hAnsi="Montserrat"/>
                <w:sz w:val="16"/>
                <w:szCs w:val="16"/>
              </w:rPr>
            </w:pPr>
            <w:r w:rsidRPr="00EC2F3D">
              <w:rPr>
                <w:rFonts w:ascii="Montserrat" w:hAnsi="Montserrat"/>
                <w:sz w:val="16"/>
                <w:szCs w:val="16"/>
              </w:rPr>
              <w:t>Designed logos, posters, banners, trophies, plaques, and mobile app interfaces. Produced user-centered, visually compelling graphics aligned with brand identity, using tools like Photoshop, Illustrator, and Figma.</w:t>
            </w:r>
          </w:p>
        </w:tc>
      </w:tr>
      <w:tr w:rsidR="005D2E4F" w:rsidRPr="00424996" w14:paraId="689E1E58" w14:textId="77777777" w:rsidTr="00C5395C">
        <w:trPr>
          <w:trHeight w:val="647"/>
        </w:trPr>
        <w:tc>
          <w:tcPr>
            <w:tcW w:w="1834" w:type="pct"/>
            <w:tcBorders>
              <w:top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7F903606" w14:textId="77777777" w:rsidR="005D2E4F" w:rsidRPr="00424996" w:rsidRDefault="005D2E4F" w:rsidP="00CF677A">
            <w:pPr>
              <w:rPr>
                <w:rFonts w:ascii="Montserrat" w:hAnsi="Montserrat" w:cs="Poppins"/>
                <w:sz w:val="16"/>
                <w:szCs w:val="15"/>
              </w:rPr>
            </w:pPr>
          </w:p>
        </w:tc>
        <w:tc>
          <w:tcPr>
            <w:tcW w:w="3166" w:type="pct"/>
            <w:gridSpan w:val="4"/>
            <w:tcBorders>
              <w:top w:val="single" w:sz="4" w:space="0" w:color="auto"/>
            </w:tcBorders>
          </w:tcPr>
          <w:p w14:paraId="5A757F36" w14:textId="4C173CB9" w:rsidR="005D2E4F" w:rsidRPr="00424996" w:rsidRDefault="005D2E4F" w:rsidP="005D2E4F">
            <w:pPr>
              <w:rPr>
                <w:rFonts w:ascii="Montserrat" w:hAnsi="Montserrat" w:cs="Poppins"/>
                <w:sz w:val="16"/>
                <w:szCs w:val="15"/>
                <w:lang w:bidi="fa-IR"/>
              </w:rPr>
            </w:pPr>
          </w:p>
        </w:tc>
      </w:tr>
      <w:tr w:rsidR="005D2E4F" w:rsidRPr="00424996" w14:paraId="6273A66A" w14:textId="77777777" w:rsidTr="00E92AE0">
        <w:trPr>
          <w:trHeight w:val="116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4C91C262" w14:textId="77777777" w:rsidR="00424996" w:rsidRPr="00E92AE0" w:rsidRDefault="00000000" w:rsidP="00424996">
            <w:pPr>
              <w:pStyle w:val="Subtitle"/>
              <w:rPr>
                <w:rFonts w:ascii="Montserrat" w:hAnsi="Montserrat" w:cs="Poppins"/>
                <w:b/>
                <w:bCs/>
                <w:sz w:val="22"/>
                <w:szCs w:val="15"/>
              </w:rPr>
            </w:pPr>
            <w:sdt>
              <w:sdtPr>
                <w:rPr>
                  <w:rFonts w:ascii="Montserrat" w:hAnsi="Montserrat" w:cs="Poppins"/>
                  <w:b/>
                  <w:bCs/>
                  <w:sz w:val="22"/>
                  <w:szCs w:val="15"/>
                </w:rPr>
                <w:id w:val="-1749105601"/>
                <w:placeholder>
                  <w:docPart w:val="35220B7850B345FB93092F7D77F9AA88"/>
                </w:placeholder>
                <w:temporary/>
                <w:showingPlcHdr/>
                <w15:appearance w15:val="hidden"/>
              </w:sdtPr>
              <w:sdtContent>
                <w:r w:rsidR="00C16B77" w:rsidRPr="00E92AE0">
                  <w:rPr>
                    <w:rFonts w:ascii="Montserrat SemiBold" w:hAnsi="Montserrat SemiBold" w:cs="Poppins"/>
                    <w:b/>
                    <w:bCs/>
                  </w:rPr>
                  <w:t>EDUCATION</w:t>
                </w:r>
              </w:sdtContent>
            </w:sdt>
          </w:p>
          <w:p w14:paraId="3F7D332B" w14:textId="3E05625B" w:rsidR="00424996" w:rsidRDefault="00170AD3" w:rsidP="00424996">
            <w:pPr>
              <w:pStyle w:val="Subtitle"/>
              <w:rPr>
                <w:rFonts w:ascii="Montserrat" w:hAnsi="Montserrat" w:cs="Poppins"/>
                <w:sz w:val="16"/>
                <w:szCs w:val="15"/>
              </w:rPr>
            </w:pPr>
            <w:r>
              <w:rPr>
                <w:rFonts w:ascii="Montserrat" w:hAnsi="Montserrat" w:cs="Poppins"/>
                <w:sz w:val="16"/>
                <w:szCs w:val="15"/>
              </w:rPr>
              <w:t>oct</w:t>
            </w:r>
            <w:r w:rsidR="00536DA9" w:rsidRPr="00424996">
              <w:rPr>
                <w:rFonts w:ascii="Montserrat" w:hAnsi="Montserrat" w:cs="Poppins"/>
                <w:sz w:val="16"/>
                <w:szCs w:val="15"/>
              </w:rPr>
              <w:t xml:space="preserve"> </w:t>
            </w:r>
            <w:r>
              <w:rPr>
                <w:rFonts w:ascii="Montserrat" w:hAnsi="Montserrat" w:cs="Poppins"/>
                <w:sz w:val="16"/>
                <w:szCs w:val="15"/>
              </w:rPr>
              <w:t>2025</w:t>
            </w:r>
            <w:r w:rsidR="00536DA9" w:rsidRPr="00424996">
              <w:rPr>
                <w:rFonts w:ascii="Montserrat" w:hAnsi="Montserrat" w:cs="Poppins"/>
                <w:sz w:val="16"/>
                <w:szCs w:val="15"/>
              </w:rPr>
              <w:t xml:space="preserve"> – </w:t>
            </w:r>
            <w:r>
              <w:rPr>
                <w:rFonts w:ascii="Montserrat" w:hAnsi="Montserrat" w:cs="Poppins"/>
                <w:sz w:val="16"/>
                <w:szCs w:val="15"/>
              </w:rPr>
              <w:t>present</w:t>
            </w:r>
          </w:p>
          <w:p w14:paraId="6F9B1C4A" w14:textId="12156D8F" w:rsidR="00170AD3" w:rsidRPr="00170AD3" w:rsidRDefault="00170AD3" w:rsidP="00170AD3">
            <w:pPr>
              <w:pStyle w:val="Subtitle"/>
              <w:spacing w:line="276" w:lineRule="auto"/>
              <w:rPr>
                <w:rFonts w:ascii="Montserrat SemiBold" w:hAnsi="Montserrat SemiBold" w:cs="Poppins"/>
                <w:b/>
                <w:bCs/>
                <w:sz w:val="15"/>
                <w:szCs w:val="15"/>
              </w:rPr>
            </w:pPr>
            <w:r w:rsidRPr="00170AD3">
              <w:rPr>
                <w:rFonts w:ascii="Montserrat SemiBold" w:hAnsi="Montserrat SemiBold" w:cs="Poppins"/>
                <w:b/>
                <w:bCs/>
                <w:sz w:val="15"/>
                <w:szCs w:val="15"/>
              </w:rPr>
              <w:t xml:space="preserve">Isfahan national university of skills – Mohajer </w:t>
            </w:r>
          </w:p>
          <w:p w14:paraId="0AD3E2C2" w14:textId="71511D03" w:rsidR="00170AD3" w:rsidRPr="00170AD3" w:rsidRDefault="00170AD3" w:rsidP="00170AD3">
            <w:pPr>
              <w:pStyle w:val="Subtitle"/>
              <w:spacing w:line="360" w:lineRule="auto"/>
              <w:rPr>
                <w:rFonts w:ascii="Montserrat" w:hAnsi="Montserrat" w:cs="Poppins"/>
                <w:color w:val="000000"/>
                <w:sz w:val="15"/>
                <w:szCs w:val="15"/>
                <w:rtl/>
              </w:rPr>
            </w:pPr>
            <w:r>
              <w:rPr>
                <w:rFonts w:ascii="Montserrat" w:hAnsi="Montserrat" w:cs="Poppins"/>
                <w:color w:val="000000"/>
                <w:sz w:val="15"/>
                <w:szCs w:val="15"/>
              </w:rPr>
              <w:t>studying for professional computer engineering (bachelor) at mohajer university.</w:t>
            </w:r>
          </w:p>
          <w:p w14:paraId="6FB63720" w14:textId="77777777" w:rsidR="00EC2F3D" w:rsidRPr="00EC2F3D" w:rsidRDefault="00EC2F3D" w:rsidP="00EC2F3D">
            <w:pPr>
              <w:rPr>
                <w:lang w:bidi="fa-IR"/>
              </w:rPr>
            </w:pPr>
          </w:p>
          <w:p w14:paraId="46338B1B" w14:textId="77777777" w:rsidR="00536DA9" w:rsidRPr="00424996" w:rsidRDefault="00536DA9" w:rsidP="00536DA9">
            <w:pPr>
              <w:rPr>
                <w:rFonts w:ascii="Montserrat" w:hAnsi="Montserrat" w:cs="Poppins"/>
              </w:rPr>
            </w:pPr>
          </w:p>
          <w:p w14:paraId="6524C5F5" w14:textId="53841360" w:rsidR="00536DA9" w:rsidRPr="00424996" w:rsidRDefault="00536DA9" w:rsidP="00536DA9">
            <w:pPr>
              <w:rPr>
                <w:rFonts w:ascii="Montserrat" w:hAnsi="Montserrat" w:cs="Poppins"/>
              </w:rPr>
            </w:pPr>
          </w:p>
        </w:tc>
        <w:tc>
          <w:tcPr>
            <w:tcW w:w="1834" w:type="pct"/>
            <w:gridSpan w:val="2"/>
          </w:tcPr>
          <w:p w14:paraId="5DCC52BE" w14:textId="77777777" w:rsidR="00424996" w:rsidRDefault="00000000" w:rsidP="00424996">
            <w:pPr>
              <w:pStyle w:val="Subtitle"/>
              <w:spacing w:line="360" w:lineRule="auto"/>
              <w:rPr>
                <w:rFonts w:ascii="Montserrat" w:hAnsi="Montserrat" w:cs="Poppins"/>
                <w:sz w:val="22"/>
                <w:szCs w:val="15"/>
              </w:rPr>
            </w:pPr>
            <w:sdt>
              <w:sdtPr>
                <w:rPr>
                  <w:rFonts w:ascii="Montserrat" w:hAnsi="Montserrat" w:cs="Poppins"/>
                  <w:sz w:val="22"/>
                  <w:szCs w:val="15"/>
                </w:rPr>
                <w:id w:val="119269848"/>
                <w:placeholder>
                  <w:docPart w:val="9FB9BF7E21E343B5AEAB33FD43C0346D"/>
                </w:placeholder>
                <w:temporary/>
                <w:showingPlcHdr/>
                <w15:appearance w15:val="hidden"/>
              </w:sdtPr>
              <w:sdtContent>
                <w:r w:rsidR="00C16B77" w:rsidRPr="00E92AE0">
                  <w:rPr>
                    <w:rFonts w:ascii="Montserrat SemiBold" w:hAnsi="Montserrat SemiBold" w:cs="Poppins"/>
                    <w:b/>
                    <w:bCs/>
                    <w:sz w:val="22"/>
                    <w:szCs w:val="15"/>
                  </w:rPr>
                  <w:t>Skills</w:t>
                </w:r>
              </w:sdtContent>
            </w:sdt>
          </w:p>
          <w:p w14:paraId="5DF3ED4F" w14:textId="77777777" w:rsidR="00424996" w:rsidRDefault="00BD6FBE" w:rsidP="00EC2F3D">
            <w:pPr>
              <w:pStyle w:val="Subtitle"/>
              <w:spacing w:line="276" w:lineRule="auto"/>
              <w:jc w:val="lowKashida"/>
              <w:rPr>
                <w:rFonts w:ascii="Montserrat" w:hAnsi="Montserrat" w:cs="Poppins"/>
                <w:sz w:val="16"/>
                <w:szCs w:val="15"/>
              </w:rPr>
            </w:pPr>
            <w:r w:rsidRPr="00424996">
              <w:rPr>
                <w:rFonts w:ascii="Montserrat" w:hAnsi="Montserrat" w:cs="Poppins"/>
                <w:sz w:val="16"/>
                <w:szCs w:val="15"/>
              </w:rPr>
              <w:t>Desktop-App Development</w:t>
            </w:r>
          </w:p>
          <w:p w14:paraId="10454F1A" w14:textId="0D978C8F" w:rsidR="0000639A" w:rsidRDefault="0000639A" w:rsidP="00EC2F3D">
            <w:pPr>
              <w:pStyle w:val="Subtitle"/>
              <w:spacing w:line="276" w:lineRule="auto"/>
              <w:jc w:val="lowKashida"/>
              <w:rPr>
                <w:rFonts w:ascii="Montserrat" w:hAnsi="Montserrat" w:cs="Poppins"/>
                <w:sz w:val="16"/>
                <w:szCs w:val="15"/>
              </w:rPr>
            </w:pPr>
            <w:r w:rsidRPr="00424996">
              <w:rPr>
                <w:rFonts w:ascii="Montserrat" w:hAnsi="Montserrat" w:cs="Poppins"/>
                <w:sz w:val="16"/>
                <w:szCs w:val="15"/>
              </w:rPr>
              <w:t>Web</w:t>
            </w:r>
            <w:r>
              <w:rPr>
                <w:rFonts w:ascii="Montserrat" w:hAnsi="Montserrat" w:cs="Poppins"/>
                <w:sz w:val="16"/>
                <w:szCs w:val="15"/>
              </w:rPr>
              <w:t xml:space="preserve"> &amp; PWA</w:t>
            </w:r>
            <w:r w:rsidRPr="00424996">
              <w:rPr>
                <w:rFonts w:ascii="Montserrat" w:hAnsi="Montserrat" w:cs="Poppins"/>
                <w:sz w:val="16"/>
                <w:szCs w:val="15"/>
              </w:rPr>
              <w:t xml:space="preserve"> Development</w:t>
            </w:r>
          </w:p>
          <w:p w14:paraId="222AF2DA" w14:textId="77777777" w:rsidR="00424996" w:rsidRDefault="00BD6FBE" w:rsidP="00EC2F3D">
            <w:pPr>
              <w:pStyle w:val="Subtitle"/>
              <w:spacing w:line="276" w:lineRule="auto"/>
              <w:jc w:val="lowKashida"/>
              <w:rPr>
                <w:rFonts w:ascii="Montserrat" w:hAnsi="Montserrat" w:cs="Poppins"/>
                <w:sz w:val="16"/>
                <w:szCs w:val="15"/>
              </w:rPr>
            </w:pPr>
            <w:r w:rsidRPr="00424996">
              <w:rPr>
                <w:rFonts w:ascii="Montserrat" w:hAnsi="Montserrat" w:cs="Poppins"/>
                <w:sz w:val="16"/>
                <w:szCs w:val="15"/>
              </w:rPr>
              <w:t>Bot Development</w:t>
            </w:r>
          </w:p>
          <w:p w14:paraId="31ABBF60" w14:textId="77777777" w:rsidR="0000639A" w:rsidRDefault="00BD6FBE" w:rsidP="00EC2F3D">
            <w:pPr>
              <w:pStyle w:val="Subtitle"/>
              <w:spacing w:line="276" w:lineRule="auto"/>
              <w:jc w:val="lowKashida"/>
              <w:rPr>
                <w:rFonts w:ascii="Montserrat" w:hAnsi="Montserrat" w:cs="Poppins"/>
                <w:sz w:val="16"/>
                <w:szCs w:val="15"/>
              </w:rPr>
            </w:pPr>
            <w:r w:rsidRPr="00424996">
              <w:rPr>
                <w:rFonts w:ascii="Montserrat" w:hAnsi="Montserrat" w:cs="Poppins"/>
                <w:sz w:val="16"/>
                <w:szCs w:val="15"/>
              </w:rPr>
              <w:t>Graphic</w:t>
            </w:r>
            <w:r w:rsidR="0000639A">
              <w:rPr>
                <w:rFonts w:ascii="Montserrat" w:hAnsi="Montserrat" w:cs="Poppins"/>
                <w:sz w:val="16"/>
                <w:szCs w:val="15"/>
              </w:rPr>
              <w:t xml:space="preserve"> &amp; UI/UX</w:t>
            </w:r>
            <w:r w:rsidRPr="00424996">
              <w:rPr>
                <w:rFonts w:ascii="Montserrat" w:hAnsi="Montserrat" w:cs="Poppins"/>
                <w:sz w:val="16"/>
                <w:szCs w:val="15"/>
              </w:rPr>
              <w:t xml:space="preserve"> Design</w:t>
            </w:r>
          </w:p>
          <w:p w14:paraId="7FD1B018" w14:textId="57798127" w:rsidR="0000639A" w:rsidRPr="0000639A" w:rsidRDefault="0000639A" w:rsidP="00785B0D">
            <w:pPr>
              <w:pStyle w:val="Subtitle"/>
              <w:spacing w:line="276" w:lineRule="auto"/>
              <w:rPr>
                <w:rFonts w:ascii="Montserrat" w:hAnsi="Montserrat" w:cs="Poppins"/>
                <w:sz w:val="16"/>
                <w:szCs w:val="8"/>
              </w:rPr>
            </w:pPr>
            <w:r w:rsidRPr="0000639A">
              <w:rPr>
                <w:rFonts w:ascii="Montserrat" w:hAnsi="Montserrat" w:cs="Poppins"/>
                <w:sz w:val="16"/>
                <w:szCs w:val="8"/>
              </w:rPr>
              <w:t>Security &amp; Networkin</w:t>
            </w:r>
            <w:r>
              <w:rPr>
                <w:rFonts w:ascii="Montserrat" w:hAnsi="Montserrat" w:cs="Poppins"/>
                <w:sz w:val="16"/>
                <w:szCs w:val="8"/>
              </w:rPr>
              <w:t>g</w:t>
            </w:r>
          </w:p>
          <w:p w14:paraId="139E0D08" w14:textId="77777777" w:rsidR="0000639A" w:rsidRDefault="0000639A" w:rsidP="0000639A">
            <w:pPr>
              <w:rPr>
                <w:rFonts w:ascii="Times New Roman" w:hAnsi="Times New Roman" w:cs="Times New Roman"/>
              </w:rPr>
            </w:pPr>
          </w:p>
          <w:p w14:paraId="093DD639" w14:textId="77777777" w:rsidR="0000639A" w:rsidRPr="0000639A" w:rsidRDefault="0000639A" w:rsidP="0000639A"/>
          <w:p w14:paraId="0D10D1DC" w14:textId="6EB778A0" w:rsidR="00BD6FBE" w:rsidRPr="00424996" w:rsidRDefault="00BD6FBE" w:rsidP="00424996">
            <w:pPr>
              <w:spacing w:line="360" w:lineRule="auto"/>
              <w:rPr>
                <w:rFonts w:ascii="Montserrat" w:hAnsi="Montserrat" w:cs="Poppins"/>
                <w:sz w:val="16"/>
                <w:szCs w:val="15"/>
              </w:rPr>
            </w:pPr>
          </w:p>
        </w:tc>
        <w:tc>
          <w:tcPr>
            <w:tcW w:w="1332" w:type="pct"/>
            <w:gridSpan w:val="2"/>
          </w:tcPr>
          <w:p w14:paraId="66E34E66" w14:textId="77777777" w:rsidR="00D45538" w:rsidRDefault="00E92AE0" w:rsidP="00D45538">
            <w:pPr>
              <w:pStyle w:val="Subtitle"/>
              <w:spacing w:line="360" w:lineRule="auto"/>
              <w:rPr>
                <w:rFonts w:ascii="Montserrat SemiBold" w:hAnsi="Montserrat SemiBold" w:cs="Poppins"/>
                <w:b/>
                <w:bCs/>
                <w:sz w:val="22"/>
                <w:szCs w:val="15"/>
              </w:rPr>
            </w:pPr>
            <w:r>
              <w:rPr>
                <w:rFonts w:ascii="Montserrat SemiBold" w:hAnsi="Montserrat SemiBold" w:cs="Poppins"/>
                <w:b/>
                <w:bCs/>
                <w:sz w:val="22"/>
                <w:szCs w:val="15"/>
              </w:rPr>
              <w:lastRenderedPageBreak/>
              <w:t>Tools</w:t>
            </w:r>
          </w:p>
          <w:p w14:paraId="79C19256" w14:textId="1C3820F5" w:rsidR="00D45538" w:rsidRPr="0089655A" w:rsidRDefault="00E92AE0" w:rsidP="00785B0D">
            <w:pPr>
              <w:pStyle w:val="Subtitle"/>
              <w:spacing w:line="204" w:lineRule="auto"/>
              <w:rPr>
                <w:rFonts w:ascii="Montserrat" w:hAnsi="Montserrat"/>
                <w:sz w:val="16"/>
              </w:rPr>
            </w:pPr>
            <w:r w:rsidRPr="0089655A">
              <w:rPr>
                <w:rFonts w:ascii="Montserrat" w:hAnsi="Montserrat"/>
                <w:sz w:val="16"/>
              </w:rPr>
              <w:t>Pytho</w:t>
            </w:r>
            <w:r w:rsidR="006B03E6" w:rsidRPr="0089655A">
              <w:rPr>
                <w:rFonts w:ascii="Montserrat" w:hAnsi="Montserrat"/>
                <w:sz w:val="16"/>
              </w:rPr>
              <w:t>n</w:t>
            </w:r>
            <w:r w:rsidR="008A7468">
              <w:rPr>
                <w:rFonts w:ascii="Montserrat" w:hAnsi="Montserrat"/>
                <w:sz w:val="16"/>
              </w:rPr>
              <w:t xml:space="preserve"> | Django | PYQT</w:t>
            </w:r>
          </w:p>
          <w:p w14:paraId="3B42CC2E" w14:textId="0C9FD6CF" w:rsidR="006B03E6" w:rsidRDefault="00E92AE0" w:rsidP="006B03E6">
            <w:pPr>
              <w:pStyle w:val="Subtitle"/>
              <w:spacing w:line="204" w:lineRule="auto"/>
              <w:rPr>
                <w:rFonts w:ascii="Montserrat" w:hAnsi="Montserrat"/>
                <w:sz w:val="16"/>
              </w:rPr>
            </w:pPr>
            <w:r w:rsidRPr="0089655A">
              <w:rPr>
                <w:rFonts w:ascii="Montserrat" w:hAnsi="Montserrat"/>
                <w:sz w:val="16"/>
              </w:rPr>
              <w:t>HTML</w:t>
            </w:r>
            <w:r w:rsidR="006B03E6" w:rsidRPr="0089655A">
              <w:rPr>
                <w:rFonts w:ascii="Montserrat" w:hAnsi="Montserrat"/>
                <w:sz w:val="16"/>
              </w:rPr>
              <w:t xml:space="preserve"> | CSS | JAVascript</w:t>
            </w:r>
          </w:p>
          <w:p w14:paraId="1F913B37" w14:textId="1CF6BE99" w:rsidR="008A7468" w:rsidRPr="008A7468" w:rsidRDefault="008A7468" w:rsidP="008A7468">
            <w:pPr>
              <w:pStyle w:val="Subtitle"/>
              <w:spacing w:line="204" w:lineRule="auto"/>
              <w:rPr>
                <w:rFonts w:ascii="Montserrat" w:hAnsi="Montserrat"/>
                <w:sz w:val="16"/>
              </w:rPr>
            </w:pPr>
            <w:r>
              <w:rPr>
                <w:rFonts w:ascii="Montserrat" w:hAnsi="Montserrat"/>
                <w:sz w:val="16"/>
              </w:rPr>
              <w:t>React</w:t>
            </w:r>
            <w:r>
              <w:rPr>
                <w:rFonts w:ascii="Montserrat" w:hAnsi="Montserrat"/>
                <w:sz w:val="16"/>
              </w:rPr>
              <w:t xml:space="preserve"> js</w:t>
            </w:r>
            <w:r>
              <w:rPr>
                <w:rFonts w:ascii="Montserrat" w:hAnsi="Montserrat"/>
                <w:sz w:val="16"/>
              </w:rPr>
              <w:t xml:space="preserve"> | bootstrap</w:t>
            </w:r>
          </w:p>
          <w:p w14:paraId="5EE89396" w14:textId="001E8426" w:rsidR="00C61E25" w:rsidRDefault="00C61E25" w:rsidP="00C61E25">
            <w:pPr>
              <w:pStyle w:val="Subtitle"/>
              <w:spacing w:line="204" w:lineRule="auto"/>
              <w:rPr>
                <w:rFonts w:ascii="Montserrat" w:hAnsi="Montserrat"/>
                <w:sz w:val="16"/>
              </w:rPr>
            </w:pPr>
            <w:r w:rsidRPr="0089655A">
              <w:rPr>
                <w:rFonts w:ascii="Montserrat" w:hAnsi="Montserrat"/>
                <w:sz w:val="16"/>
              </w:rPr>
              <w:t>Adobe apps</w:t>
            </w:r>
            <w:r>
              <w:rPr>
                <w:rFonts w:ascii="Montserrat" w:hAnsi="Montserrat"/>
                <w:sz w:val="16"/>
              </w:rPr>
              <w:t xml:space="preserve"> | Office</w:t>
            </w:r>
          </w:p>
          <w:p w14:paraId="7235AD78" w14:textId="6DB7B16C" w:rsidR="00C61E25" w:rsidRPr="00C61E25" w:rsidRDefault="00C61E25" w:rsidP="00C61E25">
            <w:pPr>
              <w:pStyle w:val="Subtitle"/>
              <w:spacing w:line="204" w:lineRule="auto"/>
              <w:rPr>
                <w:rFonts w:ascii="Montserrat" w:hAnsi="Montserrat"/>
                <w:sz w:val="16"/>
              </w:rPr>
            </w:pPr>
            <w:r w:rsidRPr="0089655A">
              <w:rPr>
                <w:rFonts w:ascii="Montserrat" w:hAnsi="Montserrat"/>
                <w:sz w:val="16"/>
              </w:rPr>
              <w:t>Wordpress</w:t>
            </w:r>
            <w:r>
              <w:rPr>
                <w:rFonts w:ascii="Montserrat" w:hAnsi="Montserrat"/>
                <w:sz w:val="16"/>
              </w:rPr>
              <w:t xml:space="preserve"> | figma</w:t>
            </w:r>
          </w:p>
          <w:p w14:paraId="4ECB25BD" w14:textId="10CC7627" w:rsidR="00C5395C" w:rsidRPr="00C61E25" w:rsidRDefault="008A7468" w:rsidP="00C61E25">
            <w:pPr>
              <w:pStyle w:val="Subtitle"/>
              <w:spacing w:line="204" w:lineRule="auto"/>
              <w:rPr>
                <w:rFonts w:ascii="Montserrat" w:hAnsi="Montserrat"/>
                <w:sz w:val="16"/>
                <w:lang w:bidi="fa-IR"/>
              </w:rPr>
            </w:pPr>
            <w:r>
              <w:rPr>
                <w:rFonts w:ascii="Montserrat" w:hAnsi="Montserrat"/>
                <w:sz w:val="16"/>
              </w:rPr>
              <w:t>GIT</w:t>
            </w:r>
            <w:r>
              <w:rPr>
                <w:rFonts w:ascii="Montserrat" w:hAnsi="Montserrat" w:hint="cs"/>
                <w:sz w:val="16"/>
                <w:rtl/>
                <w:lang w:bidi="fa-IR"/>
              </w:rPr>
              <w:t xml:space="preserve"> |‌</w:t>
            </w:r>
            <w:r>
              <w:rPr>
                <w:rFonts w:ascii="Montserrat" w:hAnsi="Montserrat"/>
                <w:sz w:val="16"/>
                <w:lang w:bidi="fa-IR"/>
              </w:rPr>
              <w:t>Docker</w:t>
            </w:r>
          </w:p>
        </w:tc>
      </w:tr>
    </w:tbl>
    <w:p w14:paraId="6C694429" w14:textId="333EF4F9" w:rsidR="00340C75" w:rsidRPr="00424996" w:rsidRDefault="00340C75" w:rsidP="001169A6">
      <w:pPr>
        <w:rPr>
          <w:rFonts w:ascii="Montserrat" w:hAnsi="Montserrat" w:cs="Poppins"/>
          <w:sz w:val="16"/>
          <w:szCs w:val="15"/>
        </w:rPr>
      </w:pPr>
    </w:p>
    <w:sectPr w:rsidR="00340C75" w:rsidRPr="00424996" w:rsidSect="002B2EBE">
      <w:footerReference w:type="default" r:id="rId12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30609" w14:textId="77777777" w:rsidR="0098699B" w:rsidRDefault="0098699B" w:rsidP="002F6CB9">
      <w:pPr>
        <w:spacing w:line="240" w:lineRule="auto"/>
      </w:pPr>
      <w:r>
        <w:separator/>
      </w:r>
    </w:p>
  </w:endnote>
  <w:endnote w:type="continuationSeparator" w:id="0">
    <w:p w14:paraId="32787399" w14:textId="77777777" w:rsidR="0098699B" w:rsidRDefault="0098699B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ontserrat Medium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Montserrat SemiBold">
    <w:panose1 w:val="00000000000000000000"/>
    <w:charset w:val="4D"/>
    <w:family w:val="auto"/>
    <w:pitch w:val="variable"/>
    <w:sig w:usb0="A00002FF" w:usb1="400024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4EEAF" w14:textId="23755003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98FCE" w14:textId="77777777" w:rsidR="0098699B" w:rsidRDefault="0098699B" w:rsidP="002F6CB9">
      <w:pPr>
        <w:spacing w:line="240" w:lineRule="auto"/>
      </w:pPr>
      <w:r>
        <w:separator/>
      </w:r>
    </w:p>
  </w:footnote>
  <w:footnote w:type="continuationSeparator" w:id="0">
    <w:p w14:paraId="22369700" w14:textId="77777777" w:rsidR="0098699B" w:rsidRDefault="0098699B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775063F"/>
    <w:multiLevelType w:val="multilevel"/>
    <w:tmpl w:val="A79E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4350F1D"/>
    <w:multiLevelType w:val="hybridMultilevel"/>
    <w:tmpl w:val="F104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4"/>
  </w:num>
  <w:num w:numId="2" w16cid:durableId="1035620383">
    <w:abstractNumId w:val="7"/>
  </w:num>
  <w:num w:numId="3" w16cid:durableId="1210456259">
    <w:abstractNumId w:val="6"/>
  </w:num>
  <w:num w:numId="4" w16cid:durableId="1140347343">
    <w:abstractNumId w:val="1"/>
  </w:num>
  <w:num w:numId="5" w16cid:durableId="818109217">
    <w:abstractNumId w:val="3"/>
  </w:num>
  <w:num w:numId="6" w16cid:durableId="968320345">
    <w:abstractNumId w:val="8"/>
  </w:num>
  <w:num w:numId="7" w16cid:durableId="1217205323">
    <w:abstractNumId w:val="0"/>
  </w:num>
  <w:num w:numId="8" w16cid:durableId="2014140565">
    <w:abstractNumId w:val="2"/>
  </w:num>
  <w:num w:numId="9" w16cid:durableId="541869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removePersonalInformation/>
  <w:removeDateAndTime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639A"/>
    <w:rsid w:val="0000784B"/>
    <w:rsid w:val="000274B2"/>
    <w:rsid w:val="00047507"/>
    <w:rsid w:val="00066AA8"/>
    <w:rsid w:val="000746AE"/>
    <w:rsid w:val="000808E4"/>
    <w:rsid w:val="000D55D5"/>
    <w:rsid w:val="001169A6"/>
    <w:rsid w:val="00120AED"/>
    <w:rsid w:val="0014350B"/>
    <w:rsid w:val="00170AD3"/>
    <w:rsid w:val="00185237"/>
    <w:rsid w:val="001B4A5C"/>
    <w:rsid w:val="001E4C79"/>
    <w:rsid w:val="001F2CD4"/>
    <w:rsid w:val="00212436"/>
    <w:rsid w:val="0024103B"/>
    <w:rsid w:val="002479B2"/>
    <w:rsid w:val="00256C9B"/>
    <w:rsid w:val="00292A11"/>
    <w:rsid w:val="002B2EBE"/>
    <w:rsid w:val="002C21CC"/>
    <w:rsid w:val="002F6CB9"/>
    <w:rsid w:val="00340C75"/>
    <w:rsid w:val="00357B3D"/>
    <w:rsid w:val="00377519"/>
    <w:rsid w:val="003E6D64"/>
    <w:rsid w:val="00403101"/>
    <w:rsid w:val="00405188"/>
    <w:rsid w:val="00410F37"/>
    <w:rsid w:val="004245C4"/>
    <w:rsid w:val="0042480F"/>
    <w:rsid w:val="00424996"/>
    <w:rsid w:val="00442914"/>
    <w:rsid w:val="0046736A"/>
    <w:rsid w:val="00496677"/>
    <w:rsid w:val="004A7AE4"/>
    <w:rsid w:val="004D3623"/>
    <w:rsid w:val="005234E7"/>
    <w:rsid w:val="00536DA9"/>
    <w:rsid w:val="005A001B"/>
    <w:rsid w:val="005A05E2"/>
    <w:rsid w:val="005C4237"/>
    <w:rsid w:val="005D2E4F"/>
    <w:rsid w:val="005D49CA"/>
    <w:rsid w:val="005E408E"/>
    <w:rsid w:val="006450C1"/>
    <w:rsid w:val="00673037"/>
    <w:rsid w:val="0068361A"/>
    <w:rsid w:val="006B03E6"/>
    <w:rsid w:val="006B3BC2"/>
    <w:rsid w:val="006C4B26"/>
    <w:rsid w:val="006E389E"/>
    <w:rsid w:val="006F4142"/>
    <w:rsid w:val="00705D7F"/>
    <w:rsid w:val="0073587E"/>
    <w:rsid w:val="007466F4"/>
    <w:rsid w:val="00777F96"/>
    <w:rsid w:val="00785436"/>
    <w:rsid w:val="00785B0D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7E2C"/>
    <w:rsid w:val="00851431"/>
    <w:rsid w:val="008539E9"/>
    <w:rsid w:val="00861602"/>
    <w:rsid w:val="0086291E"/>
    <w:rsid w:val="00876A9E"/>
    <w:rsid w:val="0087760D"/>
    <w:rsid w:val="0089655A"/>
    <w:rsid w:val="008A3F80"/>
    <w:rsid w:val="008A7468"/>
    <w:rsid w:val="008F6C96"/>
    <w:rsid w:val="009045EE"/>
    <w:rsid w:val="009111F2"/>
    <w:rsid w:val="00944346"/>
    <w:rsid w:val="00956CE0"/>
    <w:rsid w:val="00960F71"/>
    <w:rsid w:val="0098699B"/>
    <w:rsid w:val="00997316"/>
    <w:rsid w:val="009A2009"/>
    <w:rsid w:val="009A5178"/>
    <w:rsid w:val="009A6B1E"/>
    <w:rsid w:val="009C1962"/>
    <w:rsid w:val="009D66EC"/>
    <w:rsid w:val="00A635D5"/>
    <w:rsid w:val="00A72E2D"/>
    <w:rsid w:val="00A81573"/>
    <w:rsid w:val="00A82D03"/>
    <w:rsid w:val="00A831EA"/>
    <w:rsid w:val="00AC17B5"/>
    <w:rsid w:val="00AE17C6"/>
    <w:rsid w:val="00B043D4"/>
    <w:rsid w:val="00B468DE"/>
    <w:rsid w:val="00B5002A"/>
    <w:rsid w:val="00B5429F"/>
    <w:rsid w:val="00B54B2F"/>
    <w:rsid w:val="00B62A64"/>
    <w:rsid w:val="00B66593"/>
    <w:rsid w:val="00B80EE9"/>
    <w:rsid w:val="00BB4A6F"/>
    <w:rsid w:val="00BC0E27"/>
    <w:rsid w:val="00BC3C1B"/>
    <w:rsid w:val="00BC410B"/>
    <w:rsid w:val="00BD6FBE"/>
    <w:rsid w:val="00C058B2"/>
    <w:rsid w:val="00C118C7"/>
    <w:rsid w:val="00C16B77"/>
    <w:rsid w:val="00C474B3"/>
    <w:rsid w:val="00C47C3D"/>
    <w:rsid w:val="00C5395C"/>
    <w:rsid w:val="00C61E25"/>
    <w:rsid w:val="00C764ED"/>
    <w:rsid w:val="00C8183F"/>
    <w:rsid w:val="00C83E97"/>
    <w:rsid w:val="00CF4208"/>
    <w:rsid w:val="00CF677A"/>
    <w:rsid w:val="00D45538"/>
    <w:rsid w:val="00D46D72"/>
    <w:rsid w:val="00D5552B"/>
    <w:rsid w:val="00D649DF"/>
    <w:rsid w:val="00D87E03"/>
    <w:rsid w:val="00DA46D2"/>
    <w:rsid w:val="00DA475E"/>
    <w:rsid w:val="00DB29DA"/>
    <w:rsid w:val="00DC4DC0"/>
    <w:rsid w:val="00E40C3C"/>
    <w:rsid w:val="00E6525B"/>
    <w:rsid w:val="00E8269A"/>
    <w:rsid w:val="00E92AE0"/>
    <w:rsid w:val="00E97CB2"/>
    <w:rsid w:val="00EC0683"/>
    <w:rsid w:val="00EC2F3D"/>
    <w:rsid w:val="00EC3B4B"/>
    <w:rsid w:val="00ED6E70"/>
    <w:rsid w:val="00EE28BB"/>
    <w:rsid w:val="00EF10F2"/>
    <w:rsid w:val="00F05326"/>
    <w:rsid w:val="00F31058"/>
    <w:rsid w:val="00F3757E"/>
    <w:rsid w:val="00F41ACF"/>
    <w:rsid w:val="00F5689F"/>
    <w:rsid w:val="00F7064C"/>
    <w:rsid w:val="00F7157D"/>
    <w:rsid w:val="00F95AF2"/>
    <w:rsid w:val="00FA1EEA"/>
    <w:rsid w:val="00FC49AC"/>
    <w:rsid w:val="00FC533E"/>
    <w:rsid w:val="00FC78D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3DA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B77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paragraph" w:customStyle="1" w:styleId="timeline-item">
    <w:name w:val="timeline-item"/>
    <w:basedOn w:val="Normal"/>
    <w:rsid w:val="00536DA9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imeline-text">
    <w:name w:val="timeline-text"/>
    <w:basedOn w:val="Normal"/>
    <w:rsid w:val="00536DA9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1">
    <w:name w:val="p1"/>
    <w:basedOn w:val="Normal"/>
    <w:rsid w:val="00BD6FBE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7F3220250FB45A894B37363E4D8A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5B87-E359-4EB2-AEAE-0674479A2E02}"/>
      </w:docPartPr>
      <w:docPartBody>
        <w:p w:rsidR="00D45256" w:rsidRDefault="00A25B1F" w:rsidP="002B3D03">
          <w:pPr>
            <w:pStyle w:val="47F3220250FB45A894B37363E4D8A418"/>
          </w:pPr>
          <w:r>
            <w:t>EXPERIENCE</w:t>
          </w:r>
        </w:p>
      </w:docPartBody>
    </w:docPart>
    <w:docPart>
      <w:docPartPr>
        <w:name w:val="9FB9BF7E21E343B5AEAB33FD43C03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B25A3-193F-44E0-92AF-D2114504AFC9}"/>
      </w:docPartPr>
      <w:docPartBody>
        <w:p w:rsidR="00D45256" w:rsidRDefault="00A25B1F" w:rsidP="002B3D03">
          <w:pPr>
            <w:pStyle w:val="9FB9BF7E21E343B5AEAB33FD43C0346D"/>
          </w:pPr>
          <w:r>
            <w:t>Skills</w:t>
          </w:r>
        </w:p>
      </w:docPartBody>
    </w:docPart>
    <w:docPart>
      <w:docPartPr>
        <w:name w:val="35220B7850B345FB93092F7D77F9A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B657-02C2-4F61-AC43-BB9C7576E7E1}"/>
      </w:docPartPr>
      <w:docPartBody>
        <w:p w:rsidR="00D45256" w:rsidRDefault="00A25B1F">
          <w:r w:rsidRPr="00212436">
            <w:t>E</w:t>
          </w:r>
          <w:r w:rsidRPr="00C16B77">
            <w:t>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ontserrat Medium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Montserrat SemiBold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2F2"/>
    <w:rsid w:val="002B3D03"/>
    <w:rsid w:val="00321613"/>
    <w:rsid w:val="004862EE"/>
    <w:rsid w:val="006472BD"/>
    <w:rsid w:val="008A3F80"/>
    <w:rsid w:val="008D44B9"/>
    <w:rsid w:val="009072F2"/>
    <w:rsid w:val="00A25B1F"/>
    <w:rsid w:val="00AB58E7"/>
    <w:rsid w:val="00BE44B9"/>
    <w:rsid w:val="00D00321"/>
    <w:rsid w:val="00D45256"/>
    <w:rsid w:val="00F3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B3D03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18"/>
      <w:szCs w:val="16"/>
      <w:lang w:val="en-US" w:eastAsia="en-US" w:bidi="en-US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qFormat/>
    <w:rsid w:val="002B3D03"/>
    <w:pPr>
      <w:widowControl w:val="0"/>
      <w:autoSpaceDE w:val="0"/>
      <w:autoSpaceDN w:val="0"/>
      <w:spacing w:before="20" w:after="0" w:line="312" w:lineRule="auto"/>
      <w:outlineLvl w:val="2"/>
    </w:pPr>
    <w:rPr>
      <w:rFonts w:eastAsia="Arial" w:cs="Arial"/>
      <w:i/>
      <w:sz w:val="18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B1F"/>
    <w:rPr>
      <w:color w:val="808080"/>
    </w:rPr>
  </w:style>
  <w:style w:type="paragraph" w:customStyle="1" w:styleId="47F3220250FB45A894B37363E4D8A418">
    <w:name w:val="47F3220250FB45A894B37363E4D8A418"/>
    <w:rsid w:val="002B3D03"/>
  </w:style>
  <w:style w:type="character" w:customStyle="1" w:styleId="Heading2Char">
    <w:name w:val="Heading 2 Char"/>
    <w:basedOn w:val="DefaultParagraphFont"/>
    <w:link w:val="Heading2"/>
    <w:uiPriority w:val="9"/>
    <w:rsid w:val="002B3D03"/>
    <w:rPr>
      <w:rFonts w:eastAsia="Arial" w:cs="Arial"/>
      <w:b/>
      <w:sz w:val="18"/>
      <w:szCs w:val="16"/>
      <w:lang w:val="en-US" w:eastAsia="en-US"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rsid w:val="002B3D03"/>
    <w:rPr>
      <w:rFonts w:eastAsia="Arial" w:cs="Arial"/>
      <w:i/>
      <w:sz w:val="18"/>
      <w:szCs w:val="16"/>
      <w:lang w:val="en-US" w:eastAsia="en-US" w:bidi="en-US"/>
    </w:rPr>
  </w:style>
  <w:style w:type="paragraph" w:customStyle="1" w:styleId="9FB9BF7E21E343B5AEAB33FD43C0346D">
    <w:name w:val="9FB9BF7E21E343B5AEAB33FD43C0346D"/>
    <w:rsid w:val="002B3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6ADDF8-99A8-4912-90BE-99EF86D2F024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065715-5D02-40F7-A2A2-8C4E5D22C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61D5A-ACDC-47A8-8C32-A26B262D672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2023-05-01T06:41:00Z</dcterms:created>
  <dcterms:modified xsi:type="dcterms:W3CDTF">2025-10-21T12:42:00Z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